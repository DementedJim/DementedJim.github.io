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20C2" w:rsidRPr="00B55B06" w:rsidRDefault="004A20C2" w:rsidP="00B55B06">
      <w:pPr>
        <w:spacing w:line="360" w:lineRule="auto"/>
        <w:jc w:val="center"/>
        <w:rPr>
          <w:rFonts w:cs="Times New Roman"/>
          <w:sz w:val="28"/>
          <w:szCs w:val="28"/>
        </w:rPr>
      </w:pPr>
      <w:r w:rsidRPr="00B55B06">
        <w:rPr>
          <w:rFonts w:cs="Times New Roman"/>
          <w:sz w:val="28"/>
          <w:szCs w:val="28"/>
        </w:rPr>
        <w:t>Резюме</w:t>
      </w:r>
    </w:p>
    <w:p w:rsidR="004A20C2" w:rsidRPr="00B55B06" w:rsidRDefault="0099014F" w:rsidP="00B55B06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Иванов Дмитрий Владимирович</w:t>
      </w:r>
    </w:p>
    <w:p w:rsidR="004A20C2" w:rsidRPr="000A5C0F" w:rsidRDefault="004A20C2" w:rsidP="00B55B06">
      <w:pPr>
        <w:spacing w:line="360" w:lineRule="auto"/>
        <w:jc w:val="center"/>
        <w:rPr>
          <w:rFonts w:cs="Times New Roman"/>
          <w:sz w:val="28"/>
          <w:szCs w:val="28"/>
        </w:rPr>
      </w:pPr>
      <w:r w:rsidRPr="000A5C0F">
        <w:rPr>
          <w:rFonts w:cs="Times New Roman"/>
          <w:b/>
          <w:bCs/>
          <w:sz w:val="28"/>
          <w:szCs w:val="28"/>
        </w:rPr>
        <w:t>Цель</w:t>
      </w:r>
      <w:r w:rsidRPr="000A5C0F">
        <w:rPr>
          <w:rFonts w:cs="Times New Roman"/>
          <w:b/>
          <w:sz w:val="28"/>
          <w:szCs w:val="28"/>
        </w:rPr>
        <w:t>:</w:t>
      </w:r>
      <w:r w:rsidRPr="00B55B06">
        <w:rPr>
          <w:rFonts w:cs="Times New Roman"/>
          <w:b/>
          <w:sz w:val="28"/>
          <w:szCs w:val="28"/>
        </w:rPr>
        <w:t xml:space="preserve"> </w:t>
      </w:r>
      <w:r w:rsidR="00D879E1">
        <w:rPr>
          <w:rFonts w:cs="Times New Roman"/>
          <w:sz w:val="28"/>
          <w:szCs w:val="28"/>
        </w:rPr>
        <w:t>прохождение учебной практики</w:t>
      </w:r>
    </w:p>
    <w:p w:rsidR="00A96BBC" w:rsidRPr="007C3925" w:rsidRDefault="00A96BBC">
      <w:pPr>
        <w:jc w:val="center"/>
        <w:rPr>
          <w:rFonts w:cs="Times New Roman"/>
        </w:rPr>
      </w:pPr>
    </w:p>
    <w:p w:rsidR="001F1E1B" w:rsidRDefault="001F1E1B" w:rsidP="001F1E1B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Город: </w:t>
      </w:r>
      <w:r w:rsidR="0099014F">
        <w:rPr>
          <w:rFonts w:cs="Times New Roman"/>
          <w:sz w:val="28"/>
          <w:szCs w:val="28"/>
        </w:rPr>
        <w:t>Санкт-Петербург</w:t>
      </w:r>
    </w:p>
    <w:p w:rsidR="001F1E1B" w:rsidRDefault="001F1E1B" w:rsidP="001F1E1B">
      <w:pPr>
        <w:pStyle w:val="a1"/>
        <w:rPr>
          <w:rFonts w:cs="Times New Roman"/>
        </w:rPr>
      </w:pPr>
      <w:r>
        <w:rPr>
          <w:rFonts w:cs="Times New Roman"/>
          <w:b/>
          <w:sz w:val="28"/>
          <w:szCs w:val="28"/>
        </w:rPr>
        <w:t xml:space="preserve">Телефон: </w:t>
      </w:r>
      <w:r>
        <w:rPr>
          <w:rFonts w:cs="Times New Roman"/>
          <w:sz w:val="28"/>
          <w:szCs w:val="28"/>
        </w:rPr>
        <w:t>+7-</w:t>
      </w:r>
      <w:r w:rsidR="0099014F">
        <w:rPr>
          <w:rFonts w:cs="Times New Roman"/>
          <w:sz w:val="28"/>
          <w:szCs w:val="28"/>
        </w:rPr>
        <w:t>999</w:t>
      </w:r>
      <w:r>
        <w:rPr>
          <w:rFonts w:cs="Times New Roman"/>
          <w:sz w:val="28"/>
          <w:szCs w:val="28"/>
        </w:rPr>
        <w:t>-</w:t>
      </w:r>
      <w:r w:rsidR="0099014F">
        <w:rPr>
          <w:rFonts w:cs="Times New Roman"/>
          <w:sz w:val="28"/>
          <w:szCs w:val="28"/>
        </w:rPr>
        <w:t>669</w:t>
      </w:r>
      <w:r>
        <w:rPr>
          <w:rFonts w:cs="Times New Roman"/>
          <w:sz w:val="28"/>
          <w:szCs w:val="28"/>
        </w:rPr>
        <w:t>-</w:t>
      </w:r>
      <w:r w:rsidR="0099014F">
        <w:rPr>
          <w:rFonts w:cs="Times New Roman"/>
          <w:sz w:val="28"/>
          <w:szCs w:val="28"/>
        </w:rPr>
        <w:t>86</w:t>
      </w:r>
      <w:r>
        <w:rPr>
          <w:rFonts w:cs="Times New Roman"/>
          <w:sz w:val="28"/>
          <w:szCs w:val="28"/>
        </w:rPr>
        <w:t>-</w:t>
      </w:r>
      <w:r w:rsidR="0099014F">
        <w:rPr>
          <w:rFonts w:cs="Times New Roman"/>
          <w:sz w:val="28"/>
          <w:szCs w:val="28"/>
        </w:rPr>
        <w:t>01</w:t>
      </w:r>
      <w:r w:rsidRPr="001F1E1B">
        <w:rPr>
          <w:rFonts w:cs="Times New Roman"/>
          <w:sz w:val="28"/>
          <w:szCs w:val="28"/>
        </w:rPr>
        <w:t xml:space="preserve"> </w:t>
      </w:r>
    </w:p>
    <w:p w:rsidR="001F1E1B" w:rsidRPr="00E65382" w:rsidRDefault="001F1E1B" w:rsidP="001F1E1B">
      <w:pPr>
        <w:autoSpaceDE w:val="0"/>
        <w:autoSpaceDN w:val="0"/>
        <w:adjustRightInd w:val="0"/>
        <w:spacing w:line="360" w:lineRule="auto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  <w:lang w:val="fr-FR"/>
        </w:rPr>
        <w:t>E-mail:</w:t>
      </w:r>
      <w:r w:rsidRPr="00E65382">
        <w:rPr>
          <w:rFonts w:cs="Times New Roman"/>
          <w:b/>
          <w:sz w:val="28"/>
          <w:szCs w:val="28"/>
        </w:rPr>
        <w:t xml:space="preserve"> </w:t>
      </w:r>
      <w:proofErr w:type="spellStart"/>
      <w:r w:rsidR="0099014F">
        <w:rPr>
          <w:rFonts w:cs="Times New Roman"/>
          <w:sz w:val="28"/>
          <w:szCs w:val="28"/>
          <w:lang w:val="en-US"/>
        </w:rPr>
        <w:t>dmitry</w:t>
      </w:r>
      <w:proofErr w:type="spellEnd"/>
      <w:r w:rsidR="0099014F" w:rsidRPr="00E65382">
        <w:rPr>
          <w:rFonts w:cs="Times New Roman"/>
          <w:sz w:val="28"/>
          <w:szCs w:val="28"/>
        </w:rPr>
        <w:t>1110</w:t>
      </w:r>
      <w:r w:rsidRPr="00E65382">
        <w:rPr>
          <w:rFonts w:cs="Times New Roman"/>
          <w:sz w:val="28"/>
          <w:szCs w:val="28"/>
        </w:rPr>
        <w:t>@</w:t>
      </w:r>
      <w:proofErr w:type="spellStart"/>
      <w:r w:rsidR="0099014F">
        <w:rPr>
          <w:rFonts w:cs="Times New Roman"/>
          <w:sz w:val="28"/>
          <w:szCs w:val="28"/>
          <w:lang w:val="en-US"/>
        </w:rPr>
        <w:t>proton</w:t>
      </w:r>
      <w:r>
        <w:rPr>
          <w:rFonts w:cs="Times New Roman"/>
          <w:sz w:val="28"/>
          <w:szCs w:val="28"/>
          <w:lang w:val="en-US"/>
        </w:rPr>
        <w:t>mail</w:t>
      </w:r>
      <w:proofErr w:type="spellEnd"/>
      <w:r w:rsidRPr="00E65382">
        <w:rPr>
          <w:rFonts w:cs="Times New Roman"/>
          <w:sz w:val="28"/>
          <w:szCs w:val="28"/>
        </w:rPr>
        <w:t>.</w:t>
      </w:r>
      <w:r w:rsidR="009950D4">
        <w:rPr>
          <w:rFonts w:cs="Times New Roman"/>
          <w:sz w:val="28"/>
          <w:szCs w:val="28"/>
          <w:lang w:val="en-US"/>
        </w:rPr>
        <w:t>com</w:t>
      </w:r>
    </w:p>
    <w:p w:rsidR="00B55B06" w:rsidRPr="00E65382" w:rsidRDefault="00B55B06" w:rsidP="00A96BBC">
      <w:pPr>
        <w:pStyle w:val="2"/>
        <w:numPr>
          <w:ilvl w:val="0"/>
          <w:numId w:val="0"/>
        </w:numPr>
        <w:rPr>
          <w:rFonts w:cs="Times New Roman"/>
          <w:sz w:val="24"/>
          <w:szCs w:val="24"/>
        </w:rPr>
      </w:pPr>
    </w:p>
    <w:p w:rsidR="007816A4" w:rsidRPr="00E65382" w:rsidRDefault="007816A4" w:rsidP="007816A4">
      <w:pPr>
        <w:spacing w:after="240"/>
        <w:rPr>
          <w:b/>
          <w:sz w:val="28"/>
          <w:szCs w:val="28"/>
        </w:rPr>
      </w:pPr>
      <w:r w:rsidRPr="007816A4">
        <w:rPr>
          <w:b/>
          <w:sz w:val="28"/>
          <w:szCs w:val="28"/>
        </w:rPr>
        <w:t>Образование</w:t>
      </w:r>
      <w:r w:rsidRPr="00E65382">
        <w:rPr>
          <w:b/>
          <w:sz w:val="28"/>
          <w:szCs w:val="28"/>
        </w:rPr>
        <w:t>:</w:t>
      </w:r>
    </w:p>
    <w:p w:rsidR="0099014F" w:rsidRPr="000E124C" w:rsidRDefault="0099014F" w:rsidP="007816A4">
      <w:pPr>
        <w:spacing w:line="360" w:lineRule="auto"/>
      </w:pPr>
      <w:r>
        <w:t xml:space="preserve">2017 – 2021 </w:t>
      </w:r>
      <w:r w:rsidRPr="0099014F">
        <w:t>Российский государственный педагогический университет им. А.И. Герцена, Санкт-Петербург</w:t>
      </w:r>
      <w:r>
        <w:t xml:space="preserve"> </w:t>
      </w:r>
    </w:p>
    <w:p w:rsidR="00716C1F" w:rsidRDefault="007816A4" w:rsidP="0099014F">
      <w:pPr>
        <w:spacing w:line="360" w:lineRule="auto"/>
        <w:rPr>
          <w:rFonts w:cs="Times New Roman"/>
          <w:sz w:val="28"/>
          <w:szCs w:val="28"/>
        </w:rPr>
      </w:pPr>
      <w:r w:rsidRPr="000E124C">
        <w:rPr>
          <w:b/>
        </w:rPr>
        <w:t>Специальность:</w:t>
      </w:r>
      <w:r w:rsidRPr="000E124C">
        <w:t xml:space="preserve"> </w:t>
      </w:r>
      <w:r w:rsidR="0099014F">
        <w:t>разработчик программного обеспечения</w:t>
      </w:r>
      <w:r w:rsidR="0099014F" w:rsidRPr="00B55B06">
        <w:rPr>
          <w:rFonts w:cs="Times New Roman"/>
          <w:sz w:val="28"/>
          <w:szCs w:val="28"/>
        </w:rPr>
        <w:t xml:space="preserve"> </w:t>
      </w:r>
    </w:p>
    <w:p w:rsidR="00E65382" w:rsidRDefault="00E65382" w:rsidP="0099014F">
      <w:pPr>
        <w:spacing w:line="360" w:lineRule="auto"/>
        <w:rPr>
          <w:rFonts w:cs="Times New Roman"/>
          <w:sz w:val="28"/>
          <w:szCs w:val="28"/>
        </w:rPr>
      </w:pPr>
    </w:p>
    <w:p w:rsidR="0099014F" w:rsidRPr="0099014F" w:rsidRDefault="00776CEB" w:rsidP="0099014F">
      <w:pPr>
        <w:pStyle w:val="a1"/>
        <w:spacing w:after="360"/>
        <w:rPr>
          <w:rFonts w:cs="Times New Roman"/>
          <w:sz w:val="28"/>
          <w:szCs w:val="28"/>
        </w:rPr>
      </w:pPr>
      <w:r w:rsidRPr="00776CEB">
        <w:rPr>
          <w:rFonts w:cs="Times New Roman"/>
          <w:b/>
          <w:sz w:val="28"/>
          <w:szCs w:val="28"/>
        </w:rPr>
        <w:t>Дополнительная информация:</w:t>
      </w:r>
    </w:p>
    <w:p w:rsidR="0099014F" w:rsidRDefault="0099014F" w:rsidP="00776CEB">
      <w:pPr>
        <w:pStyle w:val="a1"/>
        <w:rPr>
          <w:rFonts w:cs="Times New Roman"/>
          <w:b/>
        </w:rPr>
      </w:pPr>
      <w:r w:rsidRPr="0099014F">
        <w:rPr>
          <w:rFonts w:cs="Times New Roman"/>
          <w:b/>
        </w:rPr>
        <w:t>Основные знания и навыки:</w:t>
      </w:r>
    </w:p>
    <w:p w:rsidR="0099014F" w:rsidRPr="0099014F" w:rsidRDefault="0099014F" w:rsidP="0099014F">
      <w:pPr>
        <w:pStyle w:val="a1"/>
        <w:rPr>
          <w:rFonts w:cs="Times New Roman"/>
        </w:rPr>
      </w:pPr>
      <w:r w:rsidRPr="0099014F">
        <w:rPr>
          <w:rFonts w:cs="Times New Roman"/>
        </w:rPr>
        <w:t xml:space="preserve">- основы языков программирования C и </w:t>
      </w:r>
      <w:proofErr w:type="spellStart"/>
      <w:r w:rsidRPr="0099014F">
        <w:rPr>
          <w:rFonts w:cs="Times New Roman"/>
        </w:rPr>
        <w:t>Python</w:t>
      </w:r>
      <w:proofErr w:type="spellEnd"/>
      <w:r w:rsidRPr="0099014F">
        <w:rPr>
          <w:rFonts w:cs="Times New Roman"/>
        </w:rPr>
        <w:t>,</w:t>
      </w:r>
    </w:p>
    <w:p w:rsidR="0099014F" w:rsidRDefault="0099014F" w:rsidP="0099014F">
      <w:pPr>
        <w:pStyle w:val="a1"/>
        <w:rPr>
          <w:rFonts w:cs="Times New Roman"/>
        </w:rPr>
      </w:pPr>
      <w:r w:rsidRPr="0099014F">
        <w:rPr>
          <w:rFonts w:cs="Times New Roman"/>
        </w:rPr>
        <w:t>- основы HTML и CSS,</w:t>
      </w:r>
    </w:p>
    <w:p w:rsidR="0028410D" w:rsidRPr="0028410D" w:rsidRDefault="0028410D" w:rsidP="0099014F">
      <w:pPr>
        <w:pStyle w:val="a1"/>
        <w:rPr>
          <w:rFonts w:cs="Times New Roman"/>
        </w:rPr>
      </w:pPr>
      <w:r>
        <w:rPr>
          <w:rFonts w:cs="Times New Roman"/>
        </w:rPr>
        <w:t xml:space="preserve">- базовые навыки работы с </w:t>
      </w:r>
      <w:proofErr w:type="spellStart"/>
      <w:r>
        <w:rPr>
          <w:rFonts w:cs="Times New Roman"/>
          <w:lang w:val="en-US"/>
        </w:rPr>
        <w:t>Git</w:t>
      </w:r>
      <w:proofErr w:type="spellEnd"/>
      <w:r w:rsidRPr="0028410D">
        <w:rPr>
          <w:rFonts w:cs="Times New Roman"/>
        </w:rPr>
        <w:t>,</w:t>
      </w:r>
    </w:p>
    <w:p w:rsidR="0028410D" w:rsidRPr="0028410D" w:rsidRDefault="0028410D" w:rsidP="0099014F">
      <w:pPr>
        <w:pStyle w:val="a1"/>
        <w:rPr>
          <w:rFonts w:cs="Times New Roman"/>
          <w:lang w:val="en-US"/>
        </w:rPr>
      </w:pPr>
      <w:r w:rsidRPr="0028410D">
        <w:rPr>
          <w:rFonts w:cs="Times New Roman"/>
        </w:rPr>
        <w:t xml:space="preserve">- </w:t>
      </w:r>
      <w:r>
        <w:rPr>
          <w:rFonts w:cs="Times New Roman"/>
          <w:lang w:val="en-US"/>
        </w:rPr>
        <w:t>SQL</w:t>
      </w:r>
      <w:r w:rsidRPr="0028410D">
        <w:rPr>
          <w:rFonts w:cs="Times New Roman"/>
        </w:rPr>
        <w:t xml:space="preserve"> </w:t>
      </w:r>
      <w:r>
        <w:rPr>
          <w:rFonts w:cs="Times New Roman"/>
        </w:rPr>
        <w:t>на уровне простых запросов,</w:t>
      </w:r>
    </w:p>
    <w:p w:rsidR="0099014F" w:rsidRPr="0099014F" w:rsidRDefault="0099014F" w:rsidP="0099014F">
      <w:pPr>
        <w:pStyle w:val="a1"/>
        <w:rPr>
          <w:rFonts w:cs="Times New Roman"/>
        </w:rPr>
      </w:pPr>
      <w:r w:rsidRPr="0099014F">
        <w:rPr>
          <w:rFonts w:cs="Times New Roman"/>
        </w:rPr>
        <w:t>- английский язык на уровне чтения технической документации,</w:t>
      </w:r>
    </w:p>
    <w:p w:rsidR="0099014F" w:rsidRPr="0099014F" w:rsidRDefault="0099014F" w:rsidP="0099014F">
      <w:pPr>
        <w:pStyle w:val="a1"/>
        <w:rPr>
          <w:rFonts w:cs="Times New Roman"/>
        </w:rPr>
      </w:pPr>
      <w:r w:rsidRPr="0099014F">
        <w:rPr>
          <w:rFonts w:cs="Times New Roman"/>
        </w:rPr>
        <w:t xml:space="preserve">- базовые навыки </w:t>
      </w:r>
      <w:proofErr w:type="spellStart"/>
      <w:r w:rsidRPr="0099014F">
        <w:rPr>
          <w:rFonts w:cs="Times New Roman"/>
        </w:rPr>
        <w:t>Adobe</w:t>
      </w:r>
      <w:proofErr w:type="spellEnd"/>
      <w:r w:rsidRPr="0099014F">
        <w:rPr>
          <w:rFonts w:cs="Times New Roman"/>
        </w:rPr>
        <w:t xml:space="preserve"> </w:t>
      </w:r>
      <w:proofErr w:type="spellStart"/>
      <w:r w:rsidRPr="0099014F">
        <w:rPr>
          <w:rFonts w:cs="Times New Roman"/>
        </w:rPr>
        <w:t>Photoshop</w:t>
      </w:r>
      <w:proofErr w:type="spellEnd"/>
      <w:r w:rsidRPr="0099014F">
        <w:rPr>
          <w:rFonts w:cs="Times New Roman"/>
        </w:rPr>
        <w:t>,</w:t>
      </w:r>
    </w:p>
    <w:p w:rsidR="0099014F" w:rsidRDefault="0099014F" w:rsidP="0099014F">
      <w:pPr>
        <w:pStyle w:val="a1"/>
        <w:rPr>
          <w:rFonts w:cs="Times New Roman"/>
        </w:rPr>
      </w:pPr>
      <w:r w:rsidRPr="0099014F">
        <w:rPr>
          <w:rFonts w:cs="Times New Roman"/>
        </w:rPr>
        <w:t xml:space="preserve">- уверенный пользователь </w:t>
      </w:r>
      <w:proofErr w:type="spellStart"/>
      <w:r w:rsidRPr="0099014F">
        <w:rPr>
          <w:rFonts w:cs="Times New Roman"/>
        </w:rPr>
        <w:t>Linux</w:t>
      </w:r>
      <w:proofErr w:type="spellEnd"/>
      <w:r w:rsidRPr="0099014F">
        <w:rPr>
          <w:rFonts w:cs="Times New Roman"/>
        </w:rPr>
        <w:t xml:space="preserve"> </w:t>
      </w:r>
    </w:p>
    <w:p w:rsidR="00776CEB" w:rsidRDefault="00776CEB" w:rsidP="00776CEB">
      <w:pPr>
        <w:pStyle w:val="a1"/>
        <w:rPr>
          <w:rFonts w:cs="Times New Roman"/>
        </w:rPr>
      </w:pPr>
      <w:r w:rsidRPr="00776CEB">
        <w:rPr>
          <w:rFonts w:cs="Times New Roman"/>
          <w:b/>
        </w:rPr>
        <w:t>Личные качества:</w:t>
      </w:r>
      <w:r>
        <w:rPr>
          <w:rFonts w:cs="Times New Roman"/>
        </w:rPr>
        <w:t xml:space="preserve"> ответственность, внимательность, </w:t>
      </w:r>
      <w:r w:rsidR="00D879E1">
        <w:rPr>
          <w:rFonts w:cs="Times New Roman"/>
        </w:rPr>
        <w:t xml:space="preserve">пунктуальность, </w:t>
      </w:r>
      <w:r>
        <w:rPr>
          <w:rFonts w:cs="Times New Roman"/>
        </w:rPr>
        <w:t>умение работать с большим количеством информаци</w:t>
      </w:r>
      <w:r w:rsidR="00716C1F">
        <w:rPr>
          <w:rFonts w:cs="Times New Roman"/>
        </w:rPr>
        <w:t>и.</w:t>
      </w:r>
    </w:p>
    <w:p w:rsidR="007816A4" w:rsidRDefault="007816A4" w:rsidP="0099014F">
      <w:pPr>
        <w:pStyle w:val="a1"/>
        <w:rPr>
          <w:rFonts w:cs="Times New Roman"/>
        </w:rPr>
      </w:pPr>
    </w:p>
    <w:p w:rsidR="00E65382" w:rsidRPr="0028410D" w:rsidRDefault="00E65382" w:rsidP="00E65382">
      <w:pPr>
        <w:pStyle w:val="a1"/>
        <w:rPr>
          <w:rFonts w:cs="Times New Roman"/>
        </w:rPr>
      </w:pPr>
      <w:r w:rsidRPr="00E65382">
        <w:rPr>
          <w:rFonts w:cs="Times New Roman"/>
        </w:rPr>
        <w:t xml:space="preserve">При необходимости я готов работать в офисе 40 часов в неделю на протяжении месяца с </w:t>
      </w:r>
      <w:r>
        <w:rPr>
          <w:rFonts w:cs="Times New Roman"/>
        </w:rPr>
        <w:t>0</w:t>
      </w:r>
      <w:r w:rsidRPr="00E65382">
        <w:rPr>
          <w:rFonts w:cs="Times New Roman"/>
        </w:rPr>
        <w:t xml:space="preserve">1.02.2020 по </w:t>
      </w:r>
      <w:r>
        <w:rPr>
          <w:rFonts w:cs="Times New Roman"/>
        </w:rPr>
        <w:t>0</w:t>
      </w:r>
      <w:r w:rsidRPr="00E65382">
        <w:rPr>
          <w:rFonts w:cs="Times New Roman"/>
        </w:rPr>
        <w:t>1.03.2020. Готов работать в обмен на опыт и Ваши рекомендации по результатам моей работы.</w:t>
      </w:r>
      <w:bookmarkStart w:id="0" w:name="_GoBack"/>
      <w:bookmarkEnd w:id="0"/>
    </w:p>
    <w:sectPr w:rsidR="00E65382" w:rsidRPr="0028410D" w:rsidSect="007816A4">
      <w:pgSz w:w="11906" w:h="16838"/>
      <w:pgMar w:top="99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21224E8E"/>
    <w:multiLevelType w:val="hybridMultilevel"/>
    <w:tmpl w:val="B65A4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27BB2"/>
    <w:multiLevelType w:val="hybridMultilevel"/>
    <w:tmpl w:val="6924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E3CB5"/>
    <w:multiLevelType w:val="hybridMultilevel"/>
    <w:tmpl w:val="6E2E5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C2"/>
    <w:rsid w:val="00034EAB"/>
    <w:rsid w:val="000A5C0F"/>
    <w:rsid w:val="001B58DE"/>
    <w:rsid w:val="001F1E1B"/>
    <w:rsid w:val="00217EA2"/>
    <w:rsid w:val="00225E77"/>
    <w:rsid w:val="0028410D"/>
    <w:rsid w:val="00324305"/>
    <w:rsid w:val="00410638"/>
    <w:rsid w:val="004A20C2"/>
    <w:rsid w:val="00592F55"/>
    <w:rsid w:val="00716C1F"/>
    <w:rsid w:val="00776CEB"/>
    <w:rsid w:val="007816A4"/>
    <w:rsid w:val="007C3925"/>
    <w:rsid w:val="007D312C"/>
    <w:rsid w:val="007F1E4C"/>
    <w:rsid w:val="0099014F"/>
    <w:rsid w:val="009950D4"/>
    <w:rsid w:val="00A96BBC"/>
    <w:rsid w:val="00B55B06"/>
    <w:rsid w:val="00BB4423"/>
    <w:rsid w:val="00C03F1A"/>
    <w:rsid w:val="00D879E1"/>
    <w:rsid w:val="00E26CC6"/>
    <w:rsid w:val="00E6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">
    <w:name w:val="Основной шрифт абзаца1"/>
  </w:style>
  <w:style w:type="character" w:styleId="a5">
    <w:name w:val="Strong"/>
    <w:basedOn w:val="1"/>
    <w:qFormat/>
    <w:rPr>
      <w:b/>
      <w:bCs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12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paragraph" w:customStyle="1" w:styleId="ac">
    <w:name w:val="Название предприятия"/>
    <w:basedOn w:val="a"/>
    <w:next w:val="a"/>
    <w:rsid w:val="004A20C2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 w:cs="Times New Roman"/>
      <w:kern w:val="0"/>
      <w:sz w:val="22"/>
      <w:szCs w:val="20"/>
      <w:lang w:eastAsia="ru-RU" w:bidi="ar-SA"/>
    </w:rPr>
  </w:style>
  <w:style w:type="table" w:styleId="ad">
    <w:name w:val="Table Grid"/>
    <w:basedOn w:val="a3"/>
    <w:uiPriority w:val="59"/>
    <w:rsid w:val="004A2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">
    <w:name w:val="Основной шрифт абзаца1"/>
  </w:style>
  <w:style w:type="character" w:styleId="a5">
    <w:name w:val="Strong"/>
    <w:basedOn w:val="1"/>
    <w:qFormat/>
    <w:rPr>
      <w:b/>
      <w:bCs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12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paragraph" w:customStyle="1" w:styleId="ac">
    <w:name w:val="Название предприятия"/>
    <w:basedOn w:val="a"/>
    <w:next w:val="a"/>
    <w:rsid w:val="004A20C2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 w:cs="Times New Roman"/>
      <w:kern w:val="0"/>
      <w:sz w:val="22"/>
      <w:szCs w:val="20"/>
      <w:lang w:eastAsia="ru-RU" w:bidi="ar-SA"/>
    </w:rPr>
  </w:style>
  <w:style w:type="table" w:styleId="ad">
    <w:name w:val="Table Grid"/>
    <w:basedOn w:val="a3"/>
    <w:uiPriority w:val="59"/>
    <w:rsid w:val="004A2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940</CharactersWithSpaces>
  <SharedDoc>false</SharedDoc>
  <HLinks>
    <vt:vector size="6" baseType="variant">
      <vt:variant>
        <vt:i4>1310725</vt:i4>
      </vt:variant>
      <vt:variant>
        <vt:i4>0</vt:i4>
      </vt:variant>
      <vt:variant>
        <vt:i4>0</vt:i4>
      </vt:variant>
      <vt:variant>
        <vt:i4>5</vt:i4>
      </vt:variant>
      <vt:variant>
        <vt:lpwstr>http://hiterbober.ru/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creator>Иванов Дмитрий</dc:creator>
  <dc:description>www.rabotka.ru/resume/</dc:description>
  <cp:lastModifiedBy>Дмитрий</cp:lastModifiedBy>
  <cp:revision>7</cp:revision>
  <cp:lastPrinted>2019-12-06T12:48:00Z</cp:lastPrinted>
  <dcterms:created xsi:type="dcterms:W3CDTF">2019-11-28T09:17:00Z</dcterms:created>
  <dcterms:modified xsi:type="dcterms:W3CDTF">2019-12-06T16:11:00Z</dcterms:modified>
</cp:coreProperties>
</file>